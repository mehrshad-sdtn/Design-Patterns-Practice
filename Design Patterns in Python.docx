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F034" w14:textId="08E65464" w:rsidR="00A9204E" w:rsidRDefault="003D069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Design Patterns in Python</w:t>
      </w:r>
    </w:p>
    <w:p w14:paraId="074035AE" w14:textId="45581446" w:rsidR="003D0692" w:rsidRDefault="003D0692">
      <w:pPr>
        <w:rPr>
          <w:rFonts w:ascii="Consolas" w:hAnsi="Consolas"/>
          <w:sz w:val="32"/>
          <w:szCs w:val="32"/>
        </w:rPr>
      </w:pPr>
    </w:p>
    <w:p w14:paraId="5F0EA6E2" w14:textId="502531E7" w:rsidR="003D0692" w:rsidRDefault="003D0692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Session1:</w:t>
      </w:r>
    </w:p>
    <w:p w14:paraId="3DF8583D" w14:textId="7B5DF685" w:rsidR="003D0692" w:rsidRDefault="003D0692">
      <w:pPr>
        <w:rPr>
          <w:rFonts w:ascii="Consolas" w:hAnsi="Consolas"/>
          <w:sz w:val="32"/>
          <w:szCs w:val="32"/>
        </w:rPr>
      </w:pPr>
    </w:p>
    <w:p w14:paraId="5EC74EC4" w14:textId="00481457" w:rsidR="003D0692" w:rsidRDefault="003D0692" w:rsidP="003D0692">
      <w:pPr>
        <w:pStyle w:val="ListParagraph"/>
        <w:numPr>
          <w:ilvl w:val="0"/>
          <w:numId w:val="24"/>
        </w:numPr>
        <w:rPr>
          <w:rFonts w:ascii="Consolas" w:hAnsi="Consolas"/>
          <w:sz w:val="32"/>
          <w:szCs w:val="32"/>
        </w:rPr>
      </w:pPr>
      <w:r w:rsidRPr="003D0692">
        <w:rPr>
          <w:rFonts w:ascii="Consolas" w:hAnsi="Consolas"/>
          <w:sz w:val="32"/>
          <w:szCs w:val="32"/>
        </w:rPr>
        <w:t>Categories of design patterns:</w:t>
      </w:r>
    </w:p>
    <w:p w14:paraId="6840FD1C" w14:textId="40FBA00C" w:rsidR="003D0692" w:rsidRDefault="003D0692" w:rsidP="003D0692">
      <w:pPr>
        <w:pStyle w:val="ListParagraph"/>
        <w:numPr>
          <w:ilvl w:val="0"/>
          <w:numId w:val="25"/>
        </w:numPr>
        <w:rPr>
          <w:rFonts w:ascii="Consolas" w:hAnsi="Consolas"/>
          <w:sz w:val="32"/>
          <w:szCs w:val="32"/>
        </w:rPr>
      </w:pPr>
      <w:r w:rsidRPr="00A4007E">
        <w:rPr>
          <w:rFonts w:ascii="Consolas" w:hAnsi="Consolas"/>
          <w:b/>
          <w:bCs/>
          <w:sz w:val="32"/>
          <w:szCs w:val="32"/>
        </w:rPr>
        <w:t>Creational</w:t>
      </w:r>
      <w:r>
        <w:rPr>
          <w:rFonts w:ascii="Consolas" w:hAnsi="Consolas"/>
          <w:sz w:val="32"/>
          <w:szCs w:val="32"/>
        </w:rPr>
        <w:t>: aims to hide details related to the creation of an object.</w:t>
      </w:r>
    </w:p>
    <w:p w14:paraId="1037D1E4" w14:textId="77777777" w:rsidR="003D0692" w:rsidRDefault="003D0692" w:rsidP="003D0692">
      <w:pPr>
        <w:pStyle w:val="ListParagraph"/>
        <w:ind w:left="1614"/>
        <w:rPr>
          <w:rFonts w:ascii="Consolas" w:hAnsi="Consolas"/>
          <w:sz w:val="32"/>
          <w:szCs w:val="32"/>
        </w:rPr>
      </w:pPr>
    </w:p>
    <w:p w14:paraId="3C06EB08" w14:textId="105FED50" w:rsidR="003D0692" w:rsidRPr="00A4007E" w:rsidRDefault="003D0692" w:rsidP="003D0692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32"/>
          <w:szCs w:val="32"/>
        </w:rPr>
      </w:pPr>
      <w:r w:rsidRPr="00A4007E">
        <w:rPr>
          <w:rFonts w:ascii="Consolas" w:hAnsi="Consolas"/>
          <w:b/>
          <w:bCs/>
          <w:sz w:val="32"/>
          <w:szCs w:val="32"/>
        </w:rPr>
        <w:t>Structural</w:t>
      </w:r>
      <w:r w:rsidR="00A4007E">
        <w:rPr>
          <w:rFonts w:ascii="Consolas" w:hAnsi="Consolas"/>
          <w:b/>
          <w:bCs/>
          <w:sz w:val="32"/>
          <w:szCs w:val="32"/>
        </w:rPr>
        <w:t xml:space="preserve">: </w:t>
      </w:r>
      <w:r w:rsidR="00A4007E">
        <w:rPr>
          <w:rFonts w:ascii="Consolas" w:hAnsi="Consolas"/>
          <w:sz w:val="32"/>
          <w:szCs w:val="32"/>
        </w:rPr>
        <w:t>structure of classes and objects.</w:t>
      </w:r>
    </w:p>
    <w:p w14:paraId="4B1FDFA5" w14:textId="77777777" w:rsidR="00A4007E" w:rsidRPr="00A4007E" w:rsidRDefault="00A4007E" w:rsidP="00A4007E">
      <w:pPr>
        <w:rPr>
          <w:rFonts w:ascii="Consolas" w:hAnsi="Consolas"/>
          <w:b/>
          <w:bCs/>
          <w:sz w:val="32"/>
          <w:szCs w:val="32"/>
        </w:rPr>
      </w:pPr>
    </w:p>
    <w:p w14:paraId="7D5475CB" w14:textId="7FA23E17" w:rsidR="003D0692" w:rsidRPr="00A4007E" w:rsidRDefault="003D0692" w:rsidP="003D0692">
      <w:pPr>
        <w:pStyle w:val="ListParagraph"/>
        <w:numPr>
          <w:ilvl w:val="0"/>
          <w:numId w:val="25"/>
        </w:numPr>
        <w:rPr>
          <w:rFonts w:ascii="Consolas" w:hAnsi="Consolas"/>
          <w:b/>
          <w:bCs/>
          <w:sz w:val="32"/>
          <w:szCs w:val="32"/>
        </w:rPr>
      </w:pPr>
      <w:r w:rsidRPr="00A4007E">
        <w:rPr>
          <w:rFonts w:ascii="Consolas" w:hAnsi="Consolas"/>
          <w:b/>
          <w:bCs/>
          <w:sz w:val="32"/>
          <w:szCs w:val="32"/>
        </w:rPr>
        <w:t>Behavioral</w:t>
      </w:r>
      <w:r w:rsidR="00A4007E">
        <w:rPr>
          <w:rFonts w:ascii="Consolas" w:hAnsi="Consolas"/>
          <w:b/>
          <w:bCs/>
          <w:sz w:val="32"/>
          <w:szCs w:val="32"/>
        </w:rPr>
        <w:t xml:space="preserve">: </w:t>
      </w:r>
      <w:r w:rsidR="00A4007E">
        <w:rPr>
          <w:rFonts w:ascii="Consolas" w:hAnsi="Consolas"/>
          <w:sz w:val="32"/>
          <w:szCs w:val="32"/>
        </w:rPr>
        <w:t>relationship between objects.</w:t>
      </w:r>
    </w:p>
    <w:p w14:paraId="20EB5ACD" w14:textId="77777777" w:rsidR="00A4007E" w:rsidRPr="00A4007E" w:rsidRDefault="00A4007E" w:rsidP="00A4007E">
      <w:pPr>
        <w:pStyle w:val="ListParagraph"/>
        <w:rPr>
          <w:rFonts w:ascii="Consolas" w:hAnsi="Consolas"/>
          <w:b/>
          <w:bCs/>
          <w:sz w:val="32"/>
          <w:szCs w:val="32"/>
        </w:rPr>
      </w:pPr>
    </w:p>
    <w:p w14:paraId="0E34F6C3" w14:textId="4BFF7F74" w:rsidR="00A4007E" w:rsidRDefault="00A4007E" w:rsidP="00A4007E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Session2:</w:t>
      </w:r>
    </w:p>
    <w:p w14:paraId="23C960B4" w14:textId="5469C924" w:rsidR="00A4007E" w:rsidRDefault="00A4007E" w:rsidP="00A4007E">
      <w:pPr>
        <w:pStyle w:val="ListParagraph"/>
        <w:numPr>
          <w:ilvl w:val="0"/>
          <w:numId w:val="24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Singleton pattern:</w:t>
      </w:r>
    </w:p>
    <w:p w14:paraId="795659B8" w14:textId="683E51B3" w:rsidR="00A4007E" w:rsidRDefault="005E570F" w:rsidP="00A4007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Allows creation of only one instance of an object.</w:t>
      </w:r>
    </w:p>
    <w:p w14:paraId="39D11E4A" w14:textId="2721035D" w:rsidR="005E570F" w:rsidRPr="00A4007E" w:rsidRDefault="005E570F" w:rsidP="00A4007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Useful for concurrent </w:t>
      </w:r>
      <w:r w:rsidR="00456FC7">
        <w:rPr>
          <w:rFonts w:ascii="Consolas" w:hAnsi="Consolas"/>
          <w:sz w:val="32"/>
          <w:szCs w:val="32"/>
        </w:rPr>
        <w:t>settings</w:t>
      </w:r>
      <w:r>
        <w:rPr>
          <w:rFonts w:ascii="Consolas" w:hAnsi="Consolas"/>
          <w:sz w:val="32"/>
          <w:szCs w:val="32"/>
        </w:rPr>
        <w:t>.</w:t>
      </w:r>
    </w:p>
    <w:p w14:paraId="31F6AF09" w14:textId="77777777" w:rsidR="003D0692" w:rsidRPr="003D0692" w:rsidRDefault="003D0692" w:rsidP="003D0692">
      <w:pPr>
        <w:pStyle w:val="ListParagraph"/>
        <w:ind w:left="1614"/>
        <w:rPr>
          <w:rFonts w:ascii="Consolas" w:hAnsi="Consolas"/>
          <w:sz w:val="32"/>
          <w:szCs w:val="32"/>
        </w:rPr>
      </w:pPr>
    </w:p>
    <w:p w14:paraId="60DE8095" w14:textId="77777777" w:rsidR="003D0692" w:rsidRPr="003D0692" w:rsidRDefault="003D0692">
      <w:pPr>
        <w:rPr>
          <w:rFonts w:ascii="Consolas" w:hAnsi="Consolas"/>
          <w:sz w:val="32"/>
          <w:szCs w:val="32"/>
        </w:rPr>
      </w:pPr>
    </w:p>
    <w:sectPr w:rsidR="003D0692" w:rsidRPr="003D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C15BF4"/>
    <w:multiLevelType w:val="hybridMultilevel"/>
    <w:tmpl w:val="BEEE5756"/>
    <w:lvl w:ilvl="0" w:tplc="0409000F">
      <w:start w:val="1"/>
      <w:numFmt w:val="decimal"/>
      <w:lvlText w:val="%1."/>
      <w:lvlJc w:val="left"/>
      <w:pPr>
        <w:ind w:left="1614" w:hanging="360"/>
      </w:pPr>
    </w:lvl>
    <w:lvl w:ilvl="1" w:tplc="04090019" w:tentative="1">
      <w:start w:val="1"/>
      <w:numFmt w:val="lowerLetter"/>
      <w:lvlText w:val="%2."/>
      <w:lvlJc w:val="left"/>
      <w:pPr>
        <w:ind w:left="2334" w:hanging="360"/>
      </w:pPr>
    </w:lvl>
    <w:lvl w:ilvl="2" w:tplc="0409001B" w:tentative="1">
      <w:start w:val="1"/>
      <w:numFmt w:val="lowerRoman"/>
      <w:lvlText w:val="%3."/>
      <w:lvlJc w:val="right"/>
      <w:pPr>
        <w:ind w:left="3054" w:hanging="180"/>
      </w:pPr>
    </w:lvl>
    <w:lvl w:ilvl="3" w:tplc="0409000F" w:tentative="1">
      <w:start w:val="1"/>
      <w:numFmt w:val="decimal"/>
      <w:lvlText w:val="%4."/>
      <w:lvlJc w:val="left"/>
      <w:pPr>
        <w:ind w:left="3774" w:hanging="360"/>
      </w:pPr>
    </w:lvl>
    <w:lvl w:ilvl="4" w:tplc="04090019" w:tentative="1">
      <w:start w:val="1"/>
      <w:numFmt w:val="lowerLetter"/>
      <w:lvlText w:val="%5."/>
      <w:lvlJc w:val="left"/>
      <w:pPr>
        <w:ind w:left="4494" w:hanging="360"/>
      </w:pPr>
    </w:lvl>
    <w:lvl w:ilvl="5" w:tplc="0409001B" w:tentative="1">
      <w:start w:val="1"/>
      <w:numFmt w:val="lowerRoman"/>
      <w:lvlText w:val="%6."/>
      <w:lvlJc w:val="right"/>
      <w:pPr>
        <w:ind w:left="5214" w:hanging="180"/>
      </w:pPr>
    </w:lvl>
    <w:lvl w:ilvl="6" w:tplc="0409000F" w:tentative="1">
      <w:start w:val="1"/>
      <w:numFmt w:val="decimal"/>
      <w:lvlText w:val="%7."/>
      <w:lvlJc w:val="left"/>
      <w:pPr>
        <w:ind w:left="5934" w:hanging="360"/>
      </w:pPr>
    </w:lvl>
    <w:lvl w:ilvl="7" w:tplc="04090019" w:tentative="1">
      <w:start w:val="1"/>
      <w:numFmt w:val="lowerLetter"/>
      <w:lvlText w:val="%8."/>
      <w:lvlJc w:val="left"/>
      <w:pPr>
        <w:ind w:left="6654" w:hanging="360"/>
      </w:pPr>
    </w:lvl>
    <w:lvl w:ilvl="8" w:tplc="0409001B" w:tentative="1">
      <w:start w:val="1"/>
      <w:numFmt w:val="lowerRoman"/>
      <w:lvlText w:val="%9."/>
      <w:lvlJc w:val="right"/>
      <w:pPr>
        <w:ind w:left="7374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2F703E8"/>
    <w:multiLevelType w:val="hybridMultilevel"/>
    <w:tmpl w:val="FF1C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92"/>
    <w:rsid w:val="003D0692"/>
    <w:rsid w:val="00456FC7"/>
    <w:rsid w:val="005E570F"/>
    <w:rsid w:val="00645252"/>
    <w:rsid w:val="006D3D74"/>
    <w:rsid w:val="0083569A"/>
    <w:rsid w:val="00A4007E"/>
    <w:rsid w:val="00A9204E"/>
    <w:rsid w:val="00EA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AACF"/>
  <w15:chartTrackingRefBased/>
  <w15:docId w15:val="{B812BFFB-0395-4570-804E-0FEC9648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D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rshad\AppData\Local\Microsoft\Office\16.0\DTS\en-US%7b12D89C7D-EE04-4510-8A75-00799C0661DF%7d\%7b3E74273B-68B7-4D13-885F-DFD679261A0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{3E74273B-68B7-4D13-885F-DFD679261A0C}tf02786999_win32</Template>
  <TotalTime>350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Mehrshad</dc:creator>
  <cp:keywords/>
  <dc:description/>
  <cp:lastModifiedBy>Mehrshad</cp:lastModifiedBy>
  <cp:revision>1</cp:revision>
  <dcterms:created xsi:type="dcterms:W3CDTF">2021-06-21T15:34:00Z</dcterms:created>
  <dcterms:modified xsi:type="dcterms:W3CDTF">2021-06-21T21:24:00Z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